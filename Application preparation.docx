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C1A3E" w14:textId="77777777" w:rsidR="007F57D9" w:rsidRDefault="007F57D9" w:rsidP="008B7F31">
      <w:pPr>
        <w:pStyle w:val="Heading1"/>
      </w:pPr>
      <w:r>
        <w:t>Application Name</w:t>
      </w:r>
      <w:r w:rsidR="008B7F31">
        <w:t>:</w:t>
      </w:r>
    </w:p>
    <w:p w14:paraId="6EB78713" w14:textId="77777777" w:rsidR="008B7F31" w:rsidRDefault="008B7F31" w:rsidP="007F57D9">
      <w:pPr>
        <w:widowControl w:val="0"/>
        <w:numPr>
          <w:ilvl w:val="0"/>
          <w:numId w:val="1"/>
        </w:numPr>
        <w:tabs>
          <w:tab w:val="left" w:pos="220"/>
          <w:tab w:val="left" w:pos="720"/>
        </w:tabs>
        <w:autoSpaceDE w:val="0"/>
        <w:autoSpaceDN w:val="0"/>
        <w:adjustRightInd w:val="0"/>
        <w:ind w:hanging="720"/>
        <w:rPr>
          <w:rFonts w:ascii="Lucida Grande" w:hAnsi="Lucida Grande" w:cs="Lucida Grande"/>
          <w:color w:val="262626"/>
        </w:rPr>
      </w:pPr>
    </w:p>
    <w:p w14:paraId="11C5D9D8" w14:textId="31A15734" w:rsidR="008B7F31" w:rsidRDefault="00001275" w:rsidP="007F57D9">
      <w:pPr>
        <w:widowControl w:val="0"/>
        <w:numPr>
          <w:ilvl w:val="0"/>
          <w:numId w:val="1"/>
        </w:numPr>
        <w:tabs>
          <w:tab w:val="left" w:pos="220"/>
          <w:tab w:val="left" w:pos="720"/>
        </w:tabs>
        <w:autoSpaceDE w:val="0"/>
        <w:autoSpaceDN w:val="0"/>
        <w:adjustRightInd w:val="0"/>
        <w:ind w:hanging="720"/>
        <w:rPr>
          <w:rFonts w:ascii="Lucida Grande" w:hAnsi="Lucida Grande" w:cs="Lucida Grande"/>
          <w:color w:val="262626"/>
        </w:rPr>
      </w:pPr>
      <w:r>
        <w:rPr>
          <w:rFonts w:ascii="Lucida Grande" w:hAnsi="Lucida Grande" w:cs="Lucida Grande"/>
          <w:color w:val="262626"/>
        </w:rPr>
        <w:t xml:space="preserve">Cool </w:t>
      </w:r>
      <w:bookmarkStart w:id="0" w:name="_GoBack"/>
      <w:bookmarkEnd w:id="0"/>
      <w:r w:rsidR="008B7F31">
        <w:rPr>
          <w:rFonts w:ascii="Lucida Grande" w:hAnsi="Lucida Grande" w:cs="Lucida Grande"/>
          <w:color w:val="262626"/>
        </w:rPr>
        <w:t>Chinese Tattoo</w:t>
      </w:r>
    </w:p>
    <w:p w14:paraId="6E42E358" w14:textId="77777777" w:rsidR="008B7F31" w:rsidRDefault="008B7F31" w:rsidP="007F57D9">
      <w:pPr>
        <w:widowControl w:val="0"/>
        <w:numPr>
          <w:ilvl w:val="0"/>
          <w:numId w:val="1"/>
        </w:numPr>
        <w:tabs>
          <w:tab w:val="left" w:pos="220"/>
          <w:tab w:val="left" w:pos="720"/>
        </w:tabs>
        <w:autoSpaceDE w:val="0"/>
        <w:autoSpaceDN w:val="0"/>
        <w:adjustRightInd w:val="0"/>
        <w:ind w:hanging="720"/>
        <w:rPr>
          <w:rFonts w:ascii="Lucida Grande" w:hAnsi="Lucida Grande" w:cs="Lucida Grande"/>
          <w:color w:val="262626"/>
        </w:rPr>
      </w:pPr>
    </w:p>
    <w:p w14:paraId="473ADB87" w14:textId="77777777" w:rsidR="004472F1" w:rsidRDefault="007F57D9" w:rsidP="007F57D9">
      <w:pPr>
        <w:widowControl w:val="0"/>
        <w:numPr>
          <w:ilvl w:val="0"/>
          <w:numId w:val="1"/>
        </w:numPr>
        <w:tabs>
          <w:tab w:val="left" w:pos="220"/>
          <w:tab w:val="left" w:pos="720"/>
        </w:tabs>
        <w:autoSpaceDE w:val="0"/>
        <w:autoSpaceDN w:val="0"/>
        <w:adjustRightInd w:val="0"/>
        <w:ind w:hanging="720"/>
        <w:rPr>
          <w:rFonts w:ascii="Lucida Grande" w:hAnsi="Lucida Grande" w:cs="Lucida Grande"/>
          <w:color w:val="262626"/>
        </w:rPr>
      </w:pPr>
      <w:r>
        <w:rPr>
          <w:rFonts w:ascii="Lucida Grande" w:hAnsi="Lucida Grande" w:cs="Lucida Grande"/>
          <w:color w:val="262626"/>
        </w:rPr>
        <w:tab/>
      </w:r>
      <w:r>
        <w:rPr>
          <w:rFonts w:ascii="Lucida Grande" w:hAnsi="Lucida Grande" w:cs="Lucida Grande"/>
          <w:color w:val="262626"/>
        </w:rPr>
        <w:tab/>
      </w:r>
    </w:p>
    <w:p w14:paraId="1718A9CC" w14:textId="2765CBE0" w:rsidR="007F57D9" w:rsidRDefault="007F57D9" w:rsidP="004472F1">
      <w:pPr>
        <w:pStyle w:val="Heading1"/>
      </w:pPr>
      <w:r>
        <w:t>Application Description</w:t>
      </w:r>
      <w:r w:rsidR="004472F1">
        <w:t>:</w:t>
      </w:r>
    </w:p>
    <w:p w14:paraId="074B1C95" w14:textId="77777777" w:rsidR="004472F1" w:rsidRDefault="004472F1" w:rsidP="004472F1"/>
    <w:p w14:paraId="67942930" w14:textId="649B3C3A" w:rsidR="004472F1" w:rsidRDefault="005F1A83" w:rsidP="004472F1">
      <w:r>
        <w:t>For anyone likes Chinese tattoo, this application gi</w:t>
      </w:r>
      <w:r w:rsidR="00DB32AB">
        <w:t xml:space="preserve">ves you more pattern options using more than ten Chinese Calligraphies.  It translates English word user provides and also gives warnings to common bad meanings of translated Chinese word such as  "Rooster".   </w:t>
      </w:r>
      <w:r w:rsidR="001F6CAC">
        <w:t>For any tattoo pattern user likes, the application allows user to save the image to the photo albums for future use.</w:t>
      </w:r>
    </w:p>
    <w:p w14:paraId="36493B82" w14:textId="77777777" w:rsidR="00B400A0" w:rsidRPr="004472F1" w:rsidRDefault="00B400A0" w:rsidP="004472F1"/>
    <w:p w14:paraId="5F80A831" w14:textId="77777777" w:rsidR="0099427B" w:rsidRDefault="007F57D9" w:rsidP="007F57D9">
      <w:pPr>
        <w:widowControl w:val="0"/>
        <w:numPr>
          <w:ilvl w:val="0"/>
          <w:numId w:val="1"/>
        </w:numPr>
        <w:tabs>
          <w:tab w:val="left" w:pos="220"/>
          <w:tab w:val="left" w:pos="720"/>
        </w:tabs>
        <w:autoSpaceDE w:val="0"/>
        <w:autoSpaceDN w:val="0"/>
        <w:adjustRightInd w:val="0"/>
        <w:ind w:hanging="720"/>
        <w:rPr>
          <w:rFonts w:ascii="Lucida Grande" w:hAnsi="Lucida Grande" w:cs="Lucida Grande"/>
          <w:color w:val="262626"/>
        </w:rPr>
      </w:pPr>
      <w:r>
        <w:rPr>
          <w:rFonts w:ascii="Lucida Grande" w:hAnsi="Lucida Grande" w:cs="Lucida Grande"/>
          <w:color w:val="262626"/>
        </w:rPr>
        <w:tab/>
      </w:r>
      <w:r>
        <w:rPr>
          <w:rFonts w:ascii="Lucida Grande" w:hAnsi="Lucida Grande" w:cs="Lucida Grande"/>
          <w:color w:val="262626"/>
        </w:rPr>
        <w:tab/>
      </w:r>
    </w:p>
    <w:p w14:paraId="2836B048" w14:textId="7C324E08" w:rsidR="007F57D9" w:rsidRDefault="007F57D9" w:rsidP="00F130E1">
      <w:pPr>
        <w:pStyle w:val="Heading1"/>
      </w:pPr>
      <w:r w:rsidRPr="0099427B">
        <w:t>Primary and Secondary Category</w:t>
      </w:r>
      <w:r w:rsidR="00F130E1">
        <w:t>:</w:t>
      </w:r>
    </w:p>
    <w:p w14:paraId="65014148" w14:textId="42202C06" w:rsidR="00F130E1" w:rsidRDefault="00336170" w:rsidP="007F57D9">
      <w:pPr>
        <w:widowControl w:val="0"/>
        <w:numPr>
          <w:ilvl w:val="0"/>
          <w:numId w:val="1"/>
        </w:numPr>
        <w:tabs>
          <w:tab w:val="left" w:pos="220"/>
          <w:tab w:val="left" w:pos="720"/>
        </w:tabs>
        <w:autoSpaceDE w:val="0"/>
        <w:autoSpaceDN w:val="0"/>
        <w:adjustRightInd w:val="0"/>
        <w:ind w:hanging="720"/>
        <w:rPr>
          <w:rFonts w:ascii="Lucida Grande" w:hAnsi="Lucida Grande" w:cs="Lucida Grande"/>
          <w:color w:val="262626"/>
        </w:rPr>
      </w:pPr>
      <w:r>
        <w:rPr>
          <w:rFonts w:ascii="Lucida Grande" w:hAnsi="Lucida Grande" w:cs="Lucida Grande"/>
          <w:color w:val="262626"/>
        </w:rPr>
        <w:t>Lifestyle</w:t>
      </w:r>
    </w:p>
    <w:p w14:paraId="30E871CF" w14:textId="108D5B2D" w:rsidR="00F130E1" w:rsidRPr="0099427B" w:rsidRDefault="00D96B42" w:rsidP="007F57D9">
      <w:pPr>
        <w:widowControl w:val="0"/>
        <w:numPr>
          <w:ilvl w:val="0"/>
          <w:numId w:val="1"/>
        </w:numPr>
        <w:tabs>
          <w:tab w:val="left" w:pos="220"/>
          <w:tab w:val="left" w:pos="720"/>
        </w:tabs>
        <w:autoSpaceDE w:val="0"/>
        <w:autoSpaceDN w:val="0"/>
        <w:adjustRightInd w:val="0"/>
        <w:ind w:hanging="720"/>
        <w:rPr>
          <w:rFonts w:ascii="Lucida Grande" w:hAnsi="Lucida Grande" w:cs="Lucida Grande"/>
          <w:color w:val="262626"/>
        </w:rPr>
      </w:pPr>
      <w:r>
        <w:rPr>
          <w:rFonts w:ascii="Lucida Grande" w:hAnsi="Lucida Grande" w:cs="Lucida Grande"/>
          <w:color w:val="262626"/>
        </w:rPr>
        <w:t>Entertainment</w:t>
      </w:r>
    </w:p>
    <w:p w14:paraId="7367FA68" w14:textId="77777777" w:rsidR="00D80640" w:rsidRDefault="007F57D9" w:rsidP="007F57D9">
      <w:pPr>
        <w:widowControl w:val="0"/>
        <w:numPr>
          <w:ilvl w:val="0"/>
          <w:numId w:val="1"/>
        </w:numPr>
        <w:tabs>
          <w:tab w:val="left" w:pos="220"/>
          <w:tab w:val="left" w:pos="720"/>
        </w:tabs>
        <w:autoSpaceDE w:val="0"/>
        <w:autoSpaceDN w:val="0"/>
        <w:adjustRightInd w:val="0"/>
        <w:ind w:hanging="720"/>
        <w:rPr>
          <w:rFonts w:ascii="Lucida Grande" w:hAnsi="Lucida Grande" w:cs="Lucida Grande"/>
          <w:color w:val="262626"/>
        </w:rPr>
      </w:pPr>
      <w:r>
        <w:rPr>
          <w:rFonts w:ascii="Lucida Grande" w:hAnsi="Lucida Grande" w:cs="Lucida Grande"/>
          <w:color w:val="262626"/>
        </w:rPr>
        <w:tab/>
      </w:r>
      <w:r>
        <w:rPr>
          <w:rFonts w:ascii="Lucida Grande" w:hAnsi="Lucida Grande" w:cs="Lucida Grande"/>
          <w:color w:val="262626"/>
        </w:rPr>
        <w:tab/>
      </w:r>
    </w:p>
    <w:p w14:paraId="55158456" w14:textId="76FE6EB9" w:rsidR="007F57D9" w:rsidRDefault="007F57D9" w:rsidP="00D80640">
      <w:pPr>
        <w:pStyle w:val="Heading1"/>
      </w:pPr>
      <w:r>
        <w:t>Subcategories</w:t>
      </w:r>
    </w:p>
    <w:p w14:paraId="19EAB4A8" w14:textId="77777777" w:rsidR="00D80640" w:rsidRDefault="007F57D9" w:rsidP="007F57D9">
      <w:pPr>
        <w:widowControl w:val="0"/>
        <w:numPr>
          <w:ilvl w:val="0"/>
          <w:numId w:val="1"/>
        </w:numPr>
        <w:tabs>
          <w:tab w:val="left" w:pos="220"/>
          <w:tab w:val="left" w:pos="720"/>
        </w:tabs>
        <w:autoSpaceDE w:val="0"/>
        <w:autoSpaceDN w:val="0"/>
        <w:adjustRightInd w:val="0"/>
        <w:ind w:hanging="720"/>
        <w:rPr>
          <w:rFonts w:ascii="Lucida Grande" w:hAnsi="Lucida Grande" w:cs="Lucida Grande"/>
          <w:color w:val="262626"/>
        </w:rPr>
      </w:pPr>
      <w:r>
        <w:rPr>
          <w:rFonts w:ascii="Lucida Grande" w:hAnsi="Lucida Grande" w:cs="Lucida Grande"/>
          <w:color w:val="262626"/>
        </w:rPr>
        <w:tab/>
      </w:r>
      <w:r>
        <w:rPr>
          <w:rFonts w:ascii="Lucida Grande" w:hAnsi="Lucida Grande" w:cs="Lucida Grande"/>
          <w:color w:val="262626"/>
        </w:rPr>
        <w:tab/>
      </w:r>
    </w:p>
    <w:p w14:paraId="3582AA57" w14:textId="5C2157D6" w:rsidR="007F57D9" w:rsidRDefault="007F57D9" w:rsidP="00676965">
      <w:pPr>
        <w:pStyle w:val="Heading1"/>
      </w:pPr>
      <w:r>
        <w:t>Copyright</w:t>
      </w:r>
    </w:p>
    <w:p w14:paraId="1FE34739" w14:textId="62D65C3D" w:rsidR="00676965" w:rsidRDefault="00D65E91" w:rsidP="007F57D9">
      <w:pPr>
        <w:widowControl w:val="0"/>
        <w:numPr>
          <w:ilvl w:val="0"/>
          <w:numId w:val="2"/>
        </w:numPr>
        <w:tabs>
          <w:tab w:val="left" w:pos="220"/>
          <w:tab w:val="left" w:pos="720"/>
        </w:tabs>
        <w:autoSpaceDE w:val="0"/>
        <w:autoSpaceDN w:val="0"/>
        <w:adjustRightInd w:val="0"/>
        <w:ind w:hanging="720"/>
        <w:rPr>
          <w:rFonts w:ascii="Lucida Grande" w:hAnsi="Lucida Grande" w:cs="Lucida Grande"/>
          <w:color w:val="262626"/>
        </w:rPr>
      </w:pPr>
      <w:r>
        <w:rPr>
          <w:rFonts w:ascii="Lucida Grande" w:hAnsi="Lucida Grande" w:cs="Lucida Grande"/>
          <w:color w:val="262626"/>
        </w:rPr>
        <w:t>Tao Dong</w:t>
      </w:r>
      <w:r w:rsidR="007F57D9">
        <w:rPr>
          <w:rFonts w:ascii="Lucida Grande" w:hAnsi="Lucida Grande" w:cs="Lucida Grande"/>
          <w:color w:val="262626"/>
        </w:rPr>
        <w:tab/>
      </w:r>
    </w:p>
    <w:p w14:paraId="70CD8FF0" w14:textId="6D3017CB" w:rsidR="007F57D9" w:rsidRDefault="007F57D9" w:rsidP="00676965">
      <w:pPr>
        <w:pStyle w:val="Heading1"/>
      </w:pPr>
      <w:r>
        <w:t>App Rating</w:t>
      </w:r>
    </w:p>
    <w:p w14:paraId="690DA886" w14:textId="5DD45352" w:rsidR="00676965" w:rsidRPr="00676965" w:rsidRDefault="00670FB6" w:rsidP="00676965">
      <w:r>
        <w:t>4+</w:t>
      </w:r>
    </w:p>
    <w:p w14:paraId="358D6A2D" w14:textId="77777777" w:rsidR="00670FB6" w:rsidRDefault="007F57D9" w:rsidP="007F57D9">
      <w:pPr>
        <w:widowControl w:val="0"/>
        <w:numPr>
          <w:ilvl w:val="0"/>
          <w:numId w:val="2"/>
        </w:numPr>
        <w:tabs>
          <w:tab w:val="left" w:pos="220"/>
          <w:tab w:val="left" w:pos="720"/>
        </w:tabs>
        <w:autoSpaceDE w:val="0"/>
        <w:autoSpaceDN w:val="0"/>
        <w:adjustRightInd w:val="0"/>
        <w:ind w:hanging="720"/>
        <w:rPr>
          <w:rFonts w:ascii="Lucida Grande" w:hAnsi="Lucida Grande" w:cs="Lucida Grande"/>
          <w:color w:val="262626"/>
        </w:rPr>
      </w:pPr>
      <w:r>
        <w:rPr>
          <w:rFonts w:ascii="Lucida Grande" w:hAnsi="Lucida Grande" w:cs="Lucida Grande"/>
          <w:color w:val="262626"/>
        </w:rPr>
        <w:tab/>
      </w:r>
      <w:r>
        <w:rPr>
          <w:rFonts w:ascii="Lucida Grande" w:hAnsi="Lucida Grande" w:cs="Lucida Grande"/>
          <w:color w:val="262626"/>
        </w:rPr>
        <w:tab/>
      </w:r>
    </w:p>
    <w:p w14:paraId="1917DD35" w14:textId="0D2EFDB8" w:rsidR="007F57D9" w:rsidRDefault="007F57D9" w:rsidP="00762718">
      <w:pPr>
        <w:pStyle w:val="Heading1"/>
      </w:pPr>
      <w:r>
        <w:t>Keywords</w:t>
      </w:r>
    </w:p>
    <w:p w14:paraId="711477B9" w14:textId="0ABAA213" w:rsidR="00762718" w:rsidRDefault="003429EB" w:rsidP="00762718">
      <w:r>
        <w:t>Chinese Tattoo Translate Calligraphic</w:t>
      </w:r>
    </w:p>
    <w:p w14:paraId="474705E9" w14:textId="77777777" w:rsidR="003429EB" w:rsidRDefault="003429EB" w:rsidP="00762718"/>
    <w:p w14:paraId="34E871FE" w14:textId="77777777" w:rsidR="003429EB" w:rsidRPr="00762718" w:rsidRDefault="003429EB" w:rsidP="00762718"/>
    <w:p w14:paraId="438DE6D6" w14:textId="0E28AE78" w:rsidR="007F57D9" w:rsidRDefault="007F57D9" w:rsidP="00BA4D60">
      <w:pPr>
        <w:pStyle w:val="Heading1"/>
      </w:pPr>
      <w:r>
        <w:lastRenderedPageBreak/>
        <w:t>SKU Number</w:t>
      </w:r>
    </w:p>
    <w:p w14:paraId="49B9F148" w14:textId="03EC4C43" w:rsidR="00BA4D60" w:rsidRDefault="00445490" w:rsidP="00BA4D60">
      <w:r>
        <w:t>cth_iphone_djt</w:t>
      </w:r>
      <w:r w:rsidR="00A9198A">
        <w:t>_1_0</w:t>
      </w:r>
    </w:p>
    <w:p w14:paraId="0009B84B" w14:textId="77777777" w:rsidR="00312FEB" w:rsidRPr="00BA4D60" w:rsidRDefault="00312FEB" w:rsidP="00BA4D60"/>
    <w:p w14:paraId="1961FFFD" w14:textId="77777777" w:rsidR="00033EC0" w:rsidRDefault="007F57D9" w:rsidP="007F57D9">
      <w:pPr>
        <w:widowControl w:val="0"/>
        <w:numPr>
          <w:ilvl w:val="0"/>
          <w:numId w:val="2"/>
        </w:numPr>
        <w:tabs>
          <w:tab w:val="left" w:pos="220"/>
          <w:tab w:val="left" w:pos="720"/>
        </w:tabs>
        <w:autoSpaceDE w:val="0"/>
        <w:autoSpaceDN w:val="0"/>
        <w:adjustRightInd w:val="0"/>
        <w:ind w:hanging="720"/>
        <w:rPr>
          <w:rFonts w:ascii="Lucida Grande" w:hAnsi="Lucida Grande" w:cs="Lucida Grande"/>
          <w:color w:val="262626"/>
        </w:rPr>
      </w:pPr>
      <w:r>
        <w:rPr>
          <w:rFonts w:ascii="Lucida Grande" w:hAnsi="Lucida Grande" w:cs="Lucida Grande"/>
          <w:color w:val="262626"/>
        </w:rPr>
        <w:tab/>
      </w:r>
      <w:r>
        <w:rPr>
          <w:rFonts w:ascii="Lucida Grande" w:hAnsi="Lucida Grande" w:cs="Lucida Grande"/>
          <w:color w:val="262626"/>
        </w:rPr>
        <w:tab/>
      </w:r>
    </w:p>
    <w:p w14:paraId="35DD7C81" w14:textId="5FA6531E" w:rsidR="007F57D9" w:rsidRDefault="007F57D9" w:rsidP="00033EC0">
      <w:pPr>
        <w:pStyle w:val="Heading1"/>
      </w:pPr>
      <w:r>
        <w:t>Application URL</w:t>
      </w:r>
    </w:p>
    <w:p w14:paraId="0ACF874F" w14:textId="77777777" w:rsidR="00033EC0" w:rsidRPr="00033EC0" w:rsidRDefault="00033EC0" w:rsidP="00033EC0"/>
    <w:p w14:paraId="0CFE35C3" w14:textId="5A40E14D" w:rsidR="007F57D9" w:rsidRDefault="007F57D9" w:rsidP="00E81BB5">
      <w:pPr>
        <w:pStyle w:val="Heading1"/>
      </w:pPr>
      <w:r>
        <w:t>Screen shots</w:t>
      </w:r>
    </w:p>
    <w:p w14:paraId="06103426" w14:textId="77777777" w:rsidR="00E81BB5" w:rsidRDefault="00E81BB5" w:rsidP="00E81BB5"/>
    <w:p w14:paraId="36AD3BDF" w14:textId="77777777" w:rsidR="00E81BB5" w:rsidRPr="00E81BB5" w:rsidRDefault="00E81BB5" w:rsidP="00E81BB5"/>
    <w:p w14:paraId="0F61259A" w14:textId="2EDE97FB" w:rsidR="007F57D9" w:rsidRDefault="007F57D9" w:rsidP="00E81BB5">
      <w:pPr>
        <w:pStyle w:val="Heading1"/>
      </w:pPr>
      <w:r>
        <w:t>Support URL</w:t>
      </w:r>
    </w:p>
    <w:p w14:paraId="312F54A1" w14:textId="77777777" w:rsidR="00D13508" w:rsidRDefault="00D13508" w:rsidP="00D13508"/>
    <w:p w14:paraId="1454113C" w14:textId="1455B52D" w:rsidR="001D2385" w:rsidRPr="001D2385" w:rsidRDefault="00A01BE5" w:rsidP="007F57D9">
      <w:pPr>
        <w:widowControl w:val="0"/>
        <w:numPr>
          <w:ilvl w:val="0"/>
          <w:numId w:val="3"/>
        </w:numPr>
        <w:tabs>
          <w:tab w:val="left" w:pos="220"/>
          <w:tab w:val="left" w:pos="720"/>
        </w:tabs>
        <w:autoSpaceDE w:val="0"/>
        <w:autoSpaceDN w:val="0"/>
        <w:adjustRightInd w:val="0"/>
        <w:ind w:hanging="720"/>
        <w:rPr>
          <w:rFonts w:ascii="Lucida Grande" w:hAnsi="Lucida Grande" w:cs="Lucida Grande"/>
          <w:color w:val="262626"/>
        </w:rPr>
      </w:pPr>
      <w:r>
        <w:rPr>
          <w:rFonts w:ascii="Lucida Grande" w:hAnsi="Lucida Grande" w:cs="Lucida Grande"/>
          <w:color w:val="262626"/>
        </w:rPr>
        <w:t>www.daijt.com</w:t>
      </w:r>
    </w:p>
    <w:p w14:paraId="1CEC3B6C" w14:textId="1B793788" w:rsidR="007F57D9" w:rsidRDefault="007F57D9" w:rsidP="001D2385">
      <w:pPr>
        <w:pStyle w:val="Heading1"/>
      </w:pPr>
      <w:r>
        <w:t>Support Email Address</w:t>
      </w:r>
    </w:p>
    <w:p w14:paraId="7825E071" w14:textId="1FEB38B8" w:rsidR="001D2385" w:rsidRDefault="001D2385" w:rsidP="007F57D9">
      <w:pPr>
        <w:widowControl w:val="0"/>
        <w:numPr>
          <w:ilvl w:val="0"/>
          <w:numId w:val="3"/>
        </w:numPr>
        <w:tabs>
          <w:tab w:val="left" w:pos="220"/>
          <w:tab w:val="left" w:pos="720"/>
        </w:tabs>
        <w:autoSpaceDE w:val="0"/>
        <w:autoSpaceDN w:val="0"/>
        <w:adjustRightInd w:val="0"/>
        <w:ind w:hanging="720"/>
        <w:rPr>
          <w:rFonts w:ascii="Lucida Grande" w:hAnsi="Lucida Grande" w:cs="Lucida Grande"/>
          <w:color w:val="262626"/>
        </w:rPr>
      </w:pPr>
      <w:r>
        <w:rPr>
          <w:rFonts w:ascii="Lucida Grande" w:hAnsi="Lucida Grande" w:cs="Lucida Grande"/>
          <w:color w:val="262626"/>
        </w:rPr>
        <w:t>taojdcn@gmail.com</w:t>
      </w:r>
    </w:p>
    <w:p w14:paraId="2DB053BC" w14:textId="60205159" w:rsidR="007F57D9" w:rsidRDefault="007F57D9" w:rsidP="001D2385">
      <w:pPr>
        <w:pStyle w:val="Heading1"/>
      </w:pPr>
      <w:r>
        <w:t>End User License Agreement</w:t>
      </w:r>
    </w:p>
    <w:p w14:paraId="6F5A469B" w14:textId="77777777" w:rsidR="007606CF" w:rsidRDefault="007F57D9" w:rsidP="007F57D9">
      <w:pPr>
        <w:widowControl w:val="0"/>
        <w:numPr>
          <w:ilvl w:val="0"/>
          <w:numId w:val="3"/>
        </w:numPr>
        <w:tabs>
          <w:tab w:val="left" w:pos="220"/>
          <w:tab w:val="left" w:pos="720"/>
        </w:tabs>
        <w:autoSpaceDE w:val="0"/>
        <w:autoSpaceDN w:val="0"/>
        <w:adjustRightInd w:val="0"/>
        <w:ind w:hanging="720"/>
        <w:rPr>
          <w:rFonts w:ascii="Lucida Grande" w:hAnsi="Lucida Grande" w:cs="Lucida Grande"/>
          <w:color w:val="262626"/>
        </w:rPr>
      </w:pPr>
      <w:r>
        <w:rPr>
          <w:rFonts w:ascii="Lucida Grande" w:hAnsi="Lucida Grande" w:cs="Lucida Grande"/>
          <w:color w:val="262626"/>
        </w:rPr>
        <w:tab/>
      </w:r>
      <w:r>
        <w:rPr>
          <w:rFonts w:ascii="Lucida Grande" w:hAnsi="Lucida Grande" w:cs="Lucida Grande"/>
          <w:color w:val="262626"/>
        </w:rPr>
        <w:tab/>
      </w:r>
    </w:p>
    <w:p w14:paraId="6089214C" w14:textId="7553AD74" w:rsidR="007F57D9" w:rsidRDefault="007F57D9" w:rsidP="007606CF">
      <w:pPr>
        <w:pStyle w:val="Heading1"/>
      </w:pPr>
      <w:r>
        <w:t>Pricing, Available Date, Territories</w:t>
      </w:r>
    </w:p>
    <w:p w14:paraId="263232CE" w14:textId="6ED3BF75" w:rsidR="007606CF" w:rsidRPr="007606CF" w:rsidRDefault="007606CF" w:rsidP="007606CF">
      <w:r>
        <w:t>0.99</w:t>
      </w:r>
    </w:p>
    <w:p w14:paraId="24D30537" w14:textId="77777777" w:rsidR="00E21458" w:rsidRDefault="007F57D9" w:rsidP="007F57D9">
      <w:pPr>
        <w:rPr>
          <w:rFonts w:ascii="Lucida Grande" w:hAnsi="Lucida Grande" w:cs="Lucida Grande"/>
          <w:color w:val="262626"/>
        </w:rPr>
      </w:pPr>
      <w:r>
        <w:rPr>
          <w:rFonts w:ascii="Lucida Grande" w:hAnsi="Lucida Grande" w:cs="Lucida Grande"/>
          <w:color w:val="262626"/>
        </w:rPr>
        <w:tab/>
      </w:r>
    </w:p>
    <w:p w14:paraId="07CF3DD3" w14:textId="4E7BD26A" w:rsidR="00966030" w:rsidRDefault="007F57D9" w:rsidP="00E21458">
      <w:pPr>
        <w:pStyle w:val="Heading1"/>
      </w:pPr>
      <w:r>
        <w:t>Large App Icon 512 x 512</w:t>
      </w:r>
    </w:p>
    <w:sectPr w:rsidR="00966030" w:rsidSect="00B277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7D9"/>
    <w:rsid w:val="00001275"/>
    <w:rsid w:val="00033EC0"/>
    <w:rsid w:val="001D2385"/>
    <w:rsid w:val="001F6CAC"/>
    <w:rsid w:val="00312FEB"/>
    <w:rsid w:val="00336170"/>
    <w:rsid w:val="003429EB"/>
    <w:rsid w:val="00445490"/>
    <w:rsid w:val="004472F1"/>
    <w:rsid w:val="005F1A83"/>
    <w:rsid w:val="00670FB6"/>
    <w:rsid w:val="00676965"/>
    <w:rsid w:val="007606CF"/>
    <w:rsid w:val="00762718"/>
    <w:rsid w:val="007F57D9"/>
    <w:rsid w:val="008B7F31"/>
    <w:rsid w:val="00966030"/>
    <w:rsid w:val="0099427B"/>
    <w:rsid w:val="00A01BE5"/>
    <w:rsid w:val="00A9198A"/>
    <w:rsid w:val="00B277E3"/>
    <w:rsid w:val="00B400A0"/>
    <w:rsid w:val="00BA4D60"/>
    <w:rsid w:val="00D13508"/>
    <w:rsid w:val="00D65E91"/>
    <w:rsid w:val="00D80640"/>
    <w:rsid w:val="00D96B42"/>
    <w:rsid w:val="00DB32AB"/>
    <w:rsid w:val="00E21458"/>
    <w:rsid w:val="00E81BB5"/>
    <w:rsid w:val="00F130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DDF5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7F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F31"/>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8B7F31"/>
    <w:rPr>
      <w:rFonts w:ascii="Lucida Grande" w:hAnsi="Lucida Grande" w:cs="Lucida Grande"/>
    </w:rPr>
  </w:style>
  <w:style w:type="character" w:customStyle="1" w:styleId="DocumentMapChar">
    <w:name w:val="Document Map Char"/>
    <w:basedOn w:val="DefaultParagraphFont"/>
    <w:link w:val="DocumentMap"/>
    <w:uiPriority w:val="99"/>
    <w:semiHidden/>
    <w:rsid w:val="008B7F31"/>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7F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F31"/>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8B7F31"/>
    <w:rPr>
      <w:rFonts w:ascii="Lucida Grande" w:hAnsi="Lucida Grande" w:cs="Lucida Grande"/>
    </w:rPr>
  </w:style>
  <w:style w:type="character" w:customStyle="1" w:styleId="DocumentMapChar">
    <w:name w:val="Document Map Char"/>
    <w:basedOn w:val="DefaultParagraphFont"/>
    <w:link w:val="DocumentMap"/>
    <w:uiPriority w:val="99"/>
    <w:semiHidden/>
    <w:rsid w:val="008B7F31"/>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126</Words>
  <Characters>720</Characters>
  <Application>Microsoft Macintosh Word</Application>
  <DocSecurity>0</DocSecurity>
  <Lines>6</Lines>
  <Paragraphs>1</Paragraphs>
  <ScaleCrop>false</ScaleCrop>
  <Company/>
  <LinksUpToDate>false</LinksUpToDate>
  <CharactersWithSpaces>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Dong</dc:creator>
  <cp:keywords/>
  <dc:description/>
  <cp:lastModifiedBy>Tao Dong</cp:lastModifiedBy>
  <cp:revision>29</cp:revision>
  <dcterms:created xsi:type="dcterms:W3CDTF">2012-04-17T04:23:00Z</dcterms:created>
  <dcterms:modified xsi:type="dcterms:W3CDTF">2012-04-18T04:52:00Z</dcterms:modified>
</cp:coreProperties>
</file>